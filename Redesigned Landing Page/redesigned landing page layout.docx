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8FB0" w14:textId="15F0DA19" w:rsidR="00B37A0A" w:rsidRDefault="00B37A0A" w:rsidP="00B37A0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I created this </w:t>
      </w:r>
      <w:bookmarkStart w:id="0" w:name="_GoBack"/>
      <w:r>
        <w:rPr>
          <w:rFonts w:ascii="AppleSystemUIFont" w:hAnsi="AppleSystemUIFont" w:cs="AppleSystemUIFont"/>
          <w:lang w:val="en-US"/>
        </w:rPr>
        <w:t>redesigned landing page</w:t>
      </w:r>
      <w:bookmarkEnd w:id="0"/>
      <w:r>
        <w:rPr>
          <w:rFonts w:ascii="AppleSystemUIFont" w:hAnsi="AppleSystemUIFont" w:cs="AppleSystemUIFont"/>
          <w:lang w:val="en-US"/>
        </w:rPr>
        <w:t>:</w:t>
      </w:r>
    </w:p>
    <w:p w14:paraId="0A5E8DDF" w14:textId="703200F6" w:rsidR="00B37A0A" w:rsidRDefault="00B37A0A" w:rsidP="00B37A0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This modern landing page was carefully constructed with several key considerations:</w:t>
      </w:r>
    </w:p>
    <w:p w14:paraId="495BC345" w14:textId="77777777" w:rsidR="00B37A0A" w:rsidRDefault="00B37A0A" w:rsidP="00B37A0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8756379" w14:textId="77777777" w:rsidR="00B37A0A" w:rsidRDefault="00B37A0A" w:rsidP="00B37A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Framework &amp; Tech Stack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7A761363" w14:textId="77777777" w:rsidR="00B37A0A" w:rsidRDefault="00B37A0A" w:rsidP="00B37A0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Built using HTML5, CSS3, and JavaScript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1ED2B587" w14:textId="77777777" w:rsidR="00B37A0A" w:rsidRDefault="00B37A0A" w:rsidP="00B37A0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Leverages Tailwind CSS for utility-first styling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148AB990" w14:textId="77777777" w:rsidR="00B37A0A" w:rsidRDefault="00B37A0A" w:rsidP="00B37A0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Uses Font Awesome for icons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28FD81A9" w14:textId="77777777" w:rsidR="00B37A0A" w:rsidRDefault="00B37A0A" w:rsidP="00B37A0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Poppins Google Font for clean typography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2063FAA7" w14:textId="605F091A" w:rsidR="00B37A0A" w:rsidRPr="00B37A0A" w:rsidRDefault="00B37A0A" w:rsidP="00B37A0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Responsive design with mobile-first approach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38ED1EE2" w14:textId="77777777" w:rsidR="00B37A0A" w:rsidRDefault="00B37A0A" w:rsidP="00B37A0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6938C5F" w14:textId="77777777" w:rsidR="00B37A0A" w:rsidRDefault="00B37A0A" w:rsidP="00B37A0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Visual Design Elements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557CD8B9" w14:textId="77777777" w:rsidR="00B37A0A" w:rsidRDefault="00B37A0A" w:rsidP="00B37A0A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Dynamic gradient animation in hero section with smooth color transitions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31932499" w14:textId="77777777" w:rsidR="00B37A0A" w:rsidRDefault="00B37A0A" w:rsidP="00B37A0A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Card-based layout with hover effects (elevation and color accents)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74EFD0EE" w14:textId="77777777" w:rsidR="00B37A0A" w:rsidRDefault="00B37A0A" w:rsidP="00B37A0A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Testimonial cards with elegant colored side accents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2F2F2203" w14:textId="77777777" w:rsidR="00B37A0A" w:rsidRDefault="00B37A0A" w:rsidP="00B37A0A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Consistent purple/indigo color scheme for brand identity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3E38A821" w14:textId="7BC6A847" w:rsidR="00B37A0A" w:rsidRPr="00B37A0A" w:rsidRDefault="00B37A0A" w:rsidP="00B37A0A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Subtle shadows and rounded corners for depth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0F32A661" w14:textId="77777777" w:rsidR="00B37A0A" w:rsidRDefault="00B37A0A" w:rsidP="00B37A0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E96C811" w14:textId="77777777" w:rsidR="00B37A0A" w:rsidRDefault="00B37A0A" w:rsidP="00B37A0A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Key Sections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1985F1FF" w14:textId="77777777" w:rsidR="00B37A0A" w:rsidRDefault="00B37A0A" w:rsidP="00B37A0A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Sticky navigation with responsive menu (mobile-friendly hamburger)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42A1717E" w14:textId="77777777" w:rsidR="00B37A0A" w:rsidRDefault="00B37A0A" w:rsidP="00B37A0A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Hero section with value proposition and CTA buttons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468BCEE8" w14:textId="77777777" w:rsidR="00B37A0A" w:rsidRDefault="00B37A0A" w:rsidP="00B37A0A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Trust indicators (client logos)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7C8D75D7" w14:textId="77777777" w:rsidR="00B37A0A" w:rsidRDefault="00B37A0A" w:rsidP="00B37A0A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Feature grid with icons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59EEB7F5" w14:textId="77777777" w:rsidR="00B37A0A" w:rsidRDefault="00B37A0A" w:rsidP="00B37A0A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Testimonials with star ratings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36141FC6" w14:textId="77777777" w:rsidR="00B37A0A" w:rsidRDefault="00B37A0A" w:rsidP="00B37A0A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FAQ accordion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3D13CCBE" w14:textId="77777777" w:rsidR="00B37A0A" w:rsidRDefault="00B37A0A" w:rsidP="00B37A0A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Email newsletter signup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3BA25862" w14:textId="25259103" w:rsidR="00B37A0A" w:rsidRPr="00B37A0A" w:rsidRDefault="00B37A0A" w:rsidP="00B37A0A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Comprehensive footer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2D38D54A" w14:textId="77777777" w:rsidR="00B37A0A" w:rsidRDefault="00B37A0A" w:rsidP="00B37A0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E258CC1" w14:textId="77777777" w:rsidR="00B37A0A" w:rsidRDefault="00B37A0A" w:rsidP="00B37A0A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Interactivity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6195AA31" w14:textId="77777777" w:rsidR="00B37A0A" w:rsidRDefault="00B37A0A" w:rsidP="00B37A0A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Smooth scroll navigation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45AF1116" w14:textId="77777777" w:rsidR="00B37A0A" w:rsidRDefault="00B37A0A" w:rsidP="00B37A0A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Mobile menu toggle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682F596C" w14:textId="77777777" w:rsidR="00B37A0A" w:rsidRDefault="00B37A0A" w:rsidP="00B37A0A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FAQ accordion functionality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7B867BAB" w14:textId="77777777" w:rsidR="00B37A0A" w:rsidRDefault="00B37A0A" w:rsidP="00B37A0A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Hover states on buttons and cards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71433D7D" w14:textId="785B505F" w:rsidR="00B37A0A" w:rsidRPr="00B37A0A" w:rsidRDefault="00B37A0A" w:rsidP="00B37A0A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Intersection Observer for scroll animations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62273A34" w14:textId="77777777" w:rsidR="00B37A0A" w:rsidRDefault="00B37A0A" w:rsidP="00B37A0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B9AD3AE" w14:textId="77777777" w:rsidR="00B37A0A" w:rsidRDefault="00B37A0A" w:rsidP="00B37A0A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UX Considerations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3DB78A03" w14:textId="77777777" w:rsidR="00B37A0A" w:rsidRDefault="00B37A0A" w:rsidP="00B37A0A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Clear visual hierarchy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453659B9" w14:textId="77777777" w:rsidR="00B37A0A" w:rsidRDefault="00B37A0A" w:rsidP="00B37A0A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Multiple CTAs throughout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511CF6BB" w14:textId="77777777" w:rsidR="00B37A0A" w:rsidRDefault="00B37A0A" w:rsidP="00B37A0A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Responsive on all devices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5F324CAF" w14:textId="77777777" w:rsidR="00B37A0A" w:rsidRDefault="00B37A0A" w:rsidP="00B37A0A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Accessible color contrasts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27B4ACDE" w14:textId="77777777" w:rsidR="00B37A0A" w:rsidRDefault="00B37A0A" w:rsidP="00B37A0A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Semantic HTML structure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59588B93" w14:textId="77777777" w:rsidR="00B37A0A" w:rsidRDefault="00B37A0A" w:rsidP="00B37A0A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Fast loading (CDN resources)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23B8B848" w14:textId="53EBB890" w:rsidR="00B37A0A" w:rsidRPr="00B37A0A" w:rsidRDefault="00B37A0A" w:rsidP="00B37A0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The design follows modern web standards with attention to both aesthetics and functionality.</w:t>
      </w:r>
    </w:p>
    <w:sectPr w:rsidR="00B37A0A" w:rsidRPr="00B37A0A" w:rsidSect="00F857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0A"/>
    <w:rsid w:val="00B37A0A"/>
    <w:rsid w:val="00F9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74759"/>
  <w15:chartTrackingRefBased/>
  <w15:docId w15:val="{FA233E62-B085-C74B-9E1E-4E013E83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Shahen Mustafa Mohammad</dc:creator>
  <cp:keywords/>
  <dc:description/>
  <cp:lastModifiedBy>Shahen Mustafa Mohammad</cp:lastModifiedBy>
  <cp:revision>1</cp:revision>
  <dcterms:created xsi:type="dcterms:W3CDTF">2025-08-02T01:20:00Z</dcterms:created>
  <dcterms:modified xsi:type="dcterms:W3CDTF">2025-08-02T01:25:00Z</dcterms:modified>
</cp:coreProperties>
</file>